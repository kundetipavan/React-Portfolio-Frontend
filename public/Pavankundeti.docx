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2D0FF">
      <w:pPr>
        <w:pStyle w:val="37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PAVAN KUNDETI</w:t>
      </w:r>
    </w:p>
    <w:p w14:paraId="5B80DBD2">
      <w:pPr>
        <w:pStyle w:val="37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9182699147 </w:t>
      </w:r>
      <w:r>
        <w:rPr>
          <w:sz w:val="20"/>
          <w:szCs w:val="20"/>
        </w:rPr>
        <w:t xml:space="preserve">|   </w:t>
      </w:r>
      <w:r>
        <w:fldChar w:fldCharType="begin"/>
      </w:r>
      <w:r>
        <w:instrText xml:space="preserve"> HYPERLINK "mailto:pavankundeti2004@gmail.com" </w:instrText>
      </w:r>
      <w:r>
        <w:fldChar w:fldCharType="separate"/>
      </w:r>
      <w:r>
        <w:rPr>
          <w:rStyle w:val="20"/>
          <w:color w:val="auto"/>
          <w:sz w:val="20"/>
          <w:szCs w:val="20"/>
          <w:u w:val="none"/>
        </w:rPr>
        <w:t>pavankundeti2004@gmail.com</w:t>
      </w:r>
      <w:r>
        <w:fldChar w:fldCharType="end"/>
      </w:r>
    </w:p>
    <w:p w14:paraId="60EB3AE7">
      <w:pPr>
        <w:pStyle w:val="37"/>
        <w:jc w:val="center"/>
        <w:rPr>
          <w:color w:val="auto"/>
          <w:sz w:val="20"/>
          <w:szCs w:val="20"/>
        </w:rPr>
      </w:pPr>
      <w:r>
        <w:fldChar w:fldCharType="begin"/>
      </w:r>
      <w:r>
        <w:instrText xml:space="preserve"> HYPERLINK "https://github.com/kundetipavan" </w:instrText>
      </w:r>
      <w:r>
        <w:fldChar w:fldCharType="separate"/>
      </w:r>
      <w:r>
        <w:rPr>
          <w:rStyle w:val="20"/>
          <w:color w:val="auto"/>
          <w:sz w:val="20"/>
          <w:szCs w:val="20"/>
          <w:u w:val="none"/>
        </w:rPr>
        <w:t>https://github.com/kundetipavan</w:t>
      </w:r>
      <w:r>
        <w:fldChar w:fldCharType="end"/>
      </w:r>
    </w:p>
    <w:p w14:paraId="57912606">
      <w:pPr>
        <w:pStyle w:val="37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239395</wp:posOffset>
                </wp:positionV>
                <wp:extent cx="5615940" cy="0"/>
                <wp:effectExtent l="38100" t="38100" r="60960" b="95250"/>
                <wp:wrapNone/>
                <wp:docPr id="10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6pt;margin-top:18.85pt;height:0pt;width:442.2pt;z-index:251659264;mso-width-relative:page;mso-height-relative:page;" filled="f" stroked="t" coordsize="21600,21600" o:gfxdata="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p1lOnVAAAACQEAAA8AAAAAAAAAAQAgAAAAIgAAAGRycy9kb3ducmV2LnhtbFBLAQIUABQA&#10;AAAIAIdO4kD5PxuzLAIAAJUEAAAOAAAAAAAAAAEAIAAAACQBAABkcnMvZTJvRG9jLnhtbFBLBQYA&#10;AAAABgAGAFkBAADCBQAAAAA=&#10;">
                <v:fill on="f" focussize="0,0"/>
                <v:stroke weight="2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  <w:r>
        <w:fldChar w:fldCharType="begin"/>
      </w:r>
      <w:r>
        <w:instrText xml:space="preserve"> HYPERLINK "https://www.linkedin.com/in/pavankundeti" </w:instrText>
      </w:r>
      <w:r>
        <w:fldChar w:fldCharType="separate"/>
      </w:r>
      <w:r>
        <w:rPr>
          <w:rStyle w:val="20"/>
          <w:color w:val="auto"/>
          <w:sz w:val="20"/>
          <w:szCs w:val="20"/>
          <w:u w:val="none"/>
        </w:rPr>
        <w:t>https://www.linkedin.com/in/pavankundeti</w:t>
      </w:r>
      <w:r>
        <w:fldChar w:fldCharType="end"/>
      </w:r>
    </w:p>
    <w:p w14:paraId="01D413A3">
      <w:pPr>
        <w:pStyle w:val="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Professional Summary</w:t>
      </w:r>
    </w:p>
    <w:p w14:paraId="155EFFBA">
      <w:pPr>
        <w:pStyle w:val="14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Passionate and detail-oriented Computer Science graduate with a strong foundation in web development, software development, and problem-solving. Enthusiastic about leveraging programming skills to contribute to innovative solutions and collaborate with dynamic teams to drive technological advancements.</w:t>
      </w:r>
    </w:p>
    <w:p w14:paraId="4BF6C22C">
      <w:pPr>
        <w:pStyle w:val="14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Proficient in building responsive web applications and optimizing performance.</w:t>
      </w:r>
    </w:p>
    <w:p w14:paraId="6798B159">
      <w:pPr>
        <w:pStyle w:val="14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440690</wp:posOffset>
                </wp:positionV>
                <wp:extent cx="5615940" cy="0"/>
                <wp:effectExtent l="38100" t="38100" r="60960" b="95250"/>
                <wp:wrapNone/>
                <wp:docPr id="1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6.05pt;margin-top:34.7pt;height:0pt;width:442.2pt;z-index:251659264;mso-width-relative:page;mso-height-relative:page;" filled="f" stroked="t" coordsize="21600,21600" o:gfxdata="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OlY/NQAAAAJAQAADwAAAAAAAAABACAAAAAiAAAAZHJzL2Rvd25yZXYueG1sUEsBAhQAFAAA&#10;AAgAh07iQNySs9IsAgAAlQQAAA4AAAAAAAAAAQAgAAAAIwEAAGRycy9lMm9Eb2MueG1sUEsFBgAA&#10;AAAGAAYAWQEAAMEFAAAAAA==&#10;">
                <v:fill on="f" focussize="0,0"/>
                <v:stroke weight="2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  <w:r>
        <w:rPr>
          <w:sz w:val="20"/>
          <w:szCs w:val="20"/>
        </w:rPr>
        <w:t>Skilled in frontend and backend technologies, problem-solving, and collaborating with dynamic teams.</w:t>
      </w:r>
    </w:p>
    <w:p w14:paraId="3221E4DA">
      <w:pPr>
        <w:pStyle w:val="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Education</w:t>
      </w:r>
    </w:p>
    <w:p w14:paraId="044B8A99">
      <w:pPr>
        <w:pStyle w:val="144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Andhra University  </w:t>
      </w:r>
      <w:r>
        <w:rPr>
          <w:sz w:val="20"/>
          <w:szCs w:val="20"/>
          <w:lang w:val="en-US"/>
        </w:rPr>
        <w:t>2021-2024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B.Sc (Computers)</w:t>
      </w:r>
    </w:p>
    <w:p w14:paraId="60E4275B">
      <w:pPr>
        <w:pStyle w:val="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19685</wp:posOffset>
                </wp:positionV>
                <wp:extent cx="5615940" cy="0"/>
                <wp:effectExtent l="38100" t="38100" r="60960" b="95250"/>
                <wp:wrapNone/>
                <wp:docPr id="10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6.05pt;margin-top:1.55pt;height:0pt;width:442.2pt;z-index:251659264;mso-width-relative:page;mso-height-relative:page;" filled="f" stroked="t" coordsize="21600,21600" o:gfxdata="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xYlrzSAAAABwEAAA8AAAAAAAAAAQAgAAAAIgAAAGRycy9kb3ducmV2LnhtbFBLAQIUABQAAAAI&#10;AIdO4kDMsj6WLAIAAJUEAAAOAAAAAAAAAAEAIAAAACEBAABkcnMvZTJvRG9jLnhtbFBLBQYAAAAA&#10;BgAGAFkBAAC/BQAAAAA=&#10;">
                <v:fill on="f" focussize="0,0"/>
                <v:stroke weight="2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  <w:r>
        <w:rPr>
          <w:color w:val="auto"/>
          <w:sz w:val="24"/>
          <w:szCs w:val="24"/>
        </w:rPr>
        <w:t>Technical Skills</w:t>
      </w:r>
    </w:p>
    <w:p w14:paraId="410758FE">
      <w:pPr>
        <w:pStyle w:val="144"/>
        <w:numPr>
          <w:ilvl w:val="0"/>
          <w:numId w:val="9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Frontend:</w:t>
      </w:r>
      <w:r>
        <w:rPr>
          <w:sz w:val="20"/>
          <w:szCs w:val="20"/>
        </w:rPr>
        <w:t xml:space="preserve"> HTML, CSS, JavaScript, ReactJS</w:t>
      </w:r>
    </w:p>
    <w:p w14:paraId="2CBC9D0B">
      <w:pPr>
        <w:pStyle w:val="144"/>
        <w:numPr>
          <w:ilvl w:val="0"/>
          <w:numId w:val="9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Backend:</w:t>
      </w:r>
      <w:r>
        <w:rPr>
          <w:sz w:val="20"/>
          <w:szCs w:val="20"/>
        </w:rPr>
        <w:t xml:space="preserve"> NodeJS, Express JS</w:t>
      </w:r>
    </w:p>
    <w:p w14:paraId="6C3BA510">
      <w:pPr>
        <w:pStyle w:val="144"/>
        <w:numPr>
          <w:ilvl w:val="0"/>
          <w:numId w:val="9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Database:</w:t>
      </w:r>
      <w:r>
        <w:rPr>
          <w:sz w:val="20"/>
          <w:szCs w:val="20"/>
        </w:rPr>
        <w:t xml:space="preserve"> MongoDB, MySQL</w:t>
      </w:r>
    </w:p>
    <w:p w14:paraId="2A7AEA00">
      <w:pPr>
        <w:pStyle w:val="144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276225</wp:posOffset>
                </wp:positionV>
                <wp:extent cx="5615940" cy="0"/>
                <wp:effectExtent l="38100" t="38100" r="60960" b="95250"/>
                <wp:wrapNone/>
                <wp:docPr id="10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1.45pt;margin-top:21.75pt;height:0pt;width:442.2pt;z-index:251659264;mso-width-relative:page;mso-height-relative:page;" filled="f" stroked="t" coordsize="21600,21600" o:gfxdata="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o6mHNQAAAAJAQAADwAAAAAAAAABACAAAAAiAAAAZHJzL2Rvd25yZXYueG1sUEsBAhQAFAAA&#10;AAgAh07iQOkflvcsAgAAlQQAAA4AAAAAAAAAAQAgAAAAIwEAAGRycy9lMm9Eb2MueG1sUEsFBgAA&#10;AAAGAAYAWQEAAMEFAAAAAA==&#10;">
                <v:fill on="f" focussize="0,0"/>
                <v:stroke weight="2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  <w:r>
        <w:rPr>
          <w:b/>
          <w:bCs/>
          <w:sz w:val="20"/>
          <w:szCs w:val="20"/>
        </w:rPr>
        <w:t xml:space="preserve">Version Control: </w:t>
      </w:r>
      <w:r>
        <w:rPr>
          <w:sz w:val="20"/>
          <w:szCs w:val="20"/>
        </w:rPr>
        <w:t>Git, GitHub, Canva (Beginner)</w:t>
      </w:r>
    </w:p>
    <w:p w14:paraId="06484DD0">
      <w:pPr>
        <w:pStyle w:val="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Experience</w:t>
      </w:r>
    </w:p>
    <w:p w14:paraId="36DB4156">
      <w:pPr>
        <w:pStyle w:val="144"/>
        <w:numPr>
          <w:ilvl w:val="0"/>
          <w:numId w:val="1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LOMAA IT SOLUTIONS - Junior Software Developer</w:t>
      </w:r>
      <w:r>
        <w:rPr>
          <w:b/>
          <w:bCs/>
          <w:sz w:val="20"/>
          <w:szCs w:val="20"/>
          <w:lang w:val="en-US"/>
        </w:rPr>
        <w:t xml:space="preserve">  Aug2024 - July 2025(Still On training)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Collaborated with the team to enhance user interfaces and improve website functionalities.</w:t>
      </w:r>
    </w:p>
    <w:p w14:paraId="2CE2F0F5">
      <w:pPr>
        <w:pStyle w:val="144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Ensured seamless user authentication and secure login implementations</w:t>
      </w:r>
    </w:p>
    <w:p w14:paraId="27924F0D">
      <w:pPr>
        <w:pStyle w:val="144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334645</wp:posOffset>
                </wp:positionV>
                <wp:extent cx="5615940" cy="0"/>
                <wp:effectExtent l="38100" t="38100" r="60960" b="95250"/>
                <wp:wrapNone/>
                <wp:docPr id="10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5.05pt;margin-top:26.35pt;height:0pt;width:442.2pt;z-index:251659264;mso-width-relative:page;mso-height-relative:page;" filled="f" stroked="t" coordsize="21600,21600" o:gfxdata="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ELQGdQAAAAJAQAADwAAAAAAAAABACAAAAAiAAAAZHJzL2Rvd25yZXYueG1sUEsBAhQAFAAA&#10;AAgAh07iQIyr/GYsAgAAlQQAAA4AAAAAAAAAAQAgAAAAIwEAAGRycy9lMm9Eb2MueG1sUEsFBgAA&#10;AAAGAAYAWQEAAMEFAAAAAA==&#10;">
                <v:fill on="f" focussize="0,0"/>
                <v:stroke weight="2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  <w:r>
        <w:rPr>
          <w:sz w:val="20"/>
          <w:szCs w:val="20"/>
        </w:rPr>
        <w:t xml:space="preserve"> Developed and optimized front-end components for multiple web applications</w:t>
      </w:r>
      <w:r>
        <w:rPr>
          <w:sz w:val="20"/>
          <w:szCs w:val="20"/>
          <w:lang w:val="en-US"/>
        </w:rPr>
        <w:t>.</w:t>
      </w:r>
    </w:p>
    <w:p w14:paraId="66681789">
      <w:pPr>
        <w:pStyle w:val="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Projects</w:t>
      </w:r>
    </w:p>
    <w:p w14:paraId="2FC844DC">
      <w:pPr>
        <w:pStyle w:val="2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Login page Website</w:t>
      </w:r>
    </w:p>
    <w:p w14:paraId="1A2CAEC9">
      <w:pPr>
        <w:pStyle w:val="24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Description:</w:t>
      </w:r>
      <w:r>
        <w:rPr>
          <w:sz w:val="20"/>
          <w:szCs w:val="20"/>
        </w:rPr>
        <w:t xml:space="preserve"> Designed and implemented a secure login page focusing on user authentication.</w:t>
      </w:r>
    </w:p>
    <w:p w14:paraId="130008F3">
      <w:pPr>
        <w:pStyle w:val="24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Technical skills used: </w:t>
      </w:r>
      <w:r>
        <w:rPr>
          <w:sz w:val="20"/>
          <w:szCs w:val="20"/>
        </w:rPr>
        <w:t>HTML, CSS</w:t>
      </w:r>
    </w:p>
    <w:p w14:paraId="6F2A15BB">
      <w:pPr>
        <w:pStyle w:val="2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Tata IPL Website</w:t>
      </w:r>
    </w:p>
    <w:p w14:paraId="2E67E07A">
      <w:pPr>
        <w:pStyle w:val="24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Description</w:t>
      </w:r>
      <w:r>
        <w:rPr>
          <w:sz w:val="20"/>
          <w:szCs w:val="20"/>
        </w:rPr>
        <w:t>: Developed a comprehensive website to display IPL teams, and player information details.</w:t>
      </w:r>
    </w:p>
    <w:p w14:paraId="213F1F85">
      <w:pPr>
        <w:pStyle w:val="24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Technical skills used</w:t>
      </w:r>
      <w:r>
        <w:rPr>
          <w:sz w:val="20"/>
          <w:szCs w:val="20"/>
        </w:rPr>
        <w:t>: HTML, CSS</w:t>
      </w:r>
    </w:p>
    <w:p w14:paraId="7CFD347B">
      <w:pPr>
        <w:pStyle w:val="2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Portfolio</w:t>
      </w:r>
    </w:p>
    <w:p w14:paraId="3D9257BE">
      <w:pPr>
        <w:pStyle w:val="24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Description:</w:t>
      </w:r>
      <w:r>
        <w:rPr>
          <w:sz w:val="20"/>
          <w:szCs w:val="20"/>
        </w:rPr>
        <w:t xml:space="preserve"> Designed and developed a personal website to showcase my projects and write technical blog posts.</w:t>
      </w:r>
    </w:p>
    <w:p w14:paraId="35903C22">
      <w:pPr>
        <w:pStyle w:val="24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Technical skills used:</w:t>
      </w:r>
      <w:r>
        <w:rPr>
          <w:sz w:val="20"/>
          <w:szCs w:val="20"/>
        </w:rPr>
        <w:t xml:space="preserve"> ReactJS, NodeJS</w:t>
      </w:r>
    </w:p>
    <w:p w14:paraId="311278A0">
      <w:pPr>
        <w:pStyle w:val="24"/>
        <w:numPr>
          <w:ilvl w:val="0"/>
          <w:numId w:val="0"/>
        </w:numPr>
        <w:ind w:left="360"/>
      </w:pPr>
      <w:r>
        <w:rPr>
          <w:b/>
          <w:bCs/>
          <w:sz w:val="20"/>
          <w:szCs w:val="20"/>
        </w:rPr>
        <w:t xml:space="preserve"> GitHub:</w:t>
      </w:r>
      <w:r>
        <w:rPr>
          <w:sz w:val="20"/>
          <w:szCs w:val="20"/>
        </w:rPr>
        <w:t xml:space="preserve"> </w:t>
      </w:r>
      <w:r>
        <w:fldChar w:fldCharType="begin"/>
      </w:r>
      <w:r>
        <w:instrText xml:space="preserve"> HYPERLINK "https://github.com/kundetipavan/PortFolio" </w:instrText>
      </w:r>
      <w:r>
        <w:fldChar w:fldCharType="separate"/>
      </w:r>
      <w:r>
        <w:rPr>
          <w:rStyle w:val="20"/>
          <w:sz w:val="20"/>
          <w:szCs w:val="20"/>
        </w:rPr>
        <w:t>https://github.com/kundetipavan/</w:t>
      </w:r>
      <w:r>
        <w:rPr>
          <w:rStyle w:val="20"/>
          <w:sz w:val="20"/>
          <w:szCs w:val="20"/>
          <w:lang w:val="en-US"/>
        </w:rPr>
        <w:t>React-</w:t>
      </w:r>
      <w:r>
        <w:rPr>
          <w:rStyle w:val="20"/>
          <w:sz w:val="20"/>
          <w:szCs w:val="20"/>
        </w:rPr>
        <w:t>Port</w:t>
      </w:r>
      <w:r>
        <w:rPr>
          <w:rStyle w:val="20"/>
          <w:sz w:val="20"/>
          <w:szCs w:val="20"/>
          <w:lang w:val="en-US"/>
        </w:rPr>
        <w:t>f</w:t>
      </w:r>
      <w:r>
        <w:rPr>
          <w:rStyle w:val="20"/>
          <w:sz w:val="20"/>
          <w:szCs w:val="20"/>
        </w:rPr>
        <w:t>olio</w:t>
      </w:r>
      <w:r>
        <w:fldChar w:fldCharType="end"/>
      </w:r>
    </w:p>
    <w:p w14:paraId="3F3C8970">
      <w:pPr>
        <w:pStyle w:val="24"/>
        <w:numPr>
          <w:ilvl w:val="0"/>
          <w:numId w:val="0"/>
        </w:numPr>
        <w:ind w:left="360" w:firstLine="110" w:firstLineChars="5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Demo: </w:t>
      </w: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 w:val="0"/>
          <w:bCs w:val="0"/>
          <w:lang w:val="en-IN"/>
        </w:rPr>
        <w:fldChar w:fldCharType="begin"/>
      </w:r>
      <w:r>
        <w:rPr>
          <w:rFonts w:hint="default"/>
          <w:b w:val="0"/>
          <w:bCs w:val="0"/>
          <w:lang w:val="en-IN"/>
        </w:rPr>
        <w:instrText xml:space="preserve"> HYPERLINK "https://pavanu.netlify.app" </w:instrText>
      </w:r>
      <w:r>
        <w:rPr>
          <w:rFonts w:hint="default"/>
          <w:b w:val="0"/>
          <w:bCs w:val="0"/>
          <w:lang w:val="en-IN"/>
        </w:rPr>
        <w:fldChar w:fldCharType="separate"/>
      </w:r>
      <w:r>
        <w:rPr>
          <w:rStyle w:val="20"/>
          <w:rFonts w:hint="default"/>
          <w:b w:val="0"/>
          <w:bCs w:val="0"/>
          <w:lang w:val="en-IN"/>
        </w:rPr>
        <w:t>https://pavanu.netlify.app</w:t>
      </w:r>
      <w:r>
        <w:rPr>
          <w:rFonts w:hint="default"/>
          <w:b w:val="0"/>
          <w:bCs w:val="0"/>
          <w:lang w:val="en-IN"/>
        </w:rPr>
        <w:fldChar w:fldCharType="end"/>
      </w:r>
    </w:p>
    <w:p w14:paraId="73292971">
      <w:pPr>
        <w:pStyle w:val="24"/>
        <w:numPr>
          <w:ilvl w:val="0"/>
          <w:numId w:val="0"/>
        </w:numPr>
        <w:ind w:left="360" w:firstLine="110" w:firstLineChars="50"/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 w14:paraId="4FB7F751">
      <w:pPr>
        <w:pStyle w:val="2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Electronic gadgets website</w:t>
      </w:r>
    </w:p>
    <w:p w14:paraId="1A537DA8">
      <w:pPr>
        <w:pStyle w:val="24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Description</w:t>
      </w:r>
      <w:r>
        <w:rPr>
          <w:sz w:val="20"/>
          <w:szCs w:val="20"/>
        </w:rPr>
        <w:t>: Designed a website to display the electronic gadgets.</w:t>
      </w:r>
    </w:p>
    <w:p w14:paraId="4ED57EEC">
      <w:pPr>
        <w:pStyle w:val="24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Technical skills used:</w:t>
      </w:r>
      <w:r>
        <w:rPr>
          <w:sz w:val="20"/>
          <w:szCs w:val="20"/>
        </w:rPr>
        <w:t xml:space="preserve"> HTML, CSS</w:t>
      </w:r>
    </w:p>
    <w:p w14:paraId="053584B3">
      <w:pPr>
        <w:pStyle w:val="2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Food court</w:t>
      </w:r>
    </w:p>
    <w:p w14:paraId="6DA6C244">
      <w:pPr>
        <w:pStyle w:val="24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Description:</w:t>
      </w:r>
      <w:r>
        <w:rPr>
          <w:sz w:val="20"/>
          <w:szCs w:val="20"/>
        </w:rPr>
        <w:t xml:space="preserve"> Developed a comprehensive website to display food items, and different types of foods information details.</w:t>
      </w:r>
    </w:p>
    <w:p w14:paraId="677EEDF8">
      <w:pPr>
        <w:pStyle w:val="24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Technical skills used</w:t>
      </w:r>
      <w:r>
        <w:rPr>
          <w:sz w:val="20"/>
          <w:szCs w:val="20"/>
        </w:rPr>
        <w:t>: HTML, CSS</w: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233680</wp:posOffset>
                </wp:positionV>
                <wp:extent cx="5615940" cy="0"/>
                <wp:effectExtent l="38100" t="38100" r="60960" b="95250"/>
                <wp:wrapNone/>
                <wp:docPr id="10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5.65pt;margin-top:18.4pt;height:0pt;width:442.2pt;z-index:251659264;mso-width-relative:page;mso-height-relative:page;" filled="f" stroked="t" coordsize="21600,21600" o:gfxdata="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mPbFdQAAAAJAQAADwAAAAAAAAABACAAAAAiAAAAZHJzL2Rvd25yZXYueG1sUEsBAhQAFAAA&#10;AAgAh07iQKkGVAcsAgAAlQQAAA4AAAAAAAAAAQAgAAAAIwEAAGRycy9lMm9Eb2MueG1sUEsFBgAA&#10;AAAGAAYAWQEAAMEFAAAAAA==&#10;">
                <v:fill on="f" focussize="0,0"/>
                <v:stroke weight="2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</w:p>
    <w:p w14:paraId="0D7786FA">
      <w:pPr>
        <w:pStyle w:val="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Certifications</w:t>
      </w:r>
    </w:p>
    <w:p w14:paraId="765DD7F8">
      <w:pPr>
        <w:pStyle w:val="144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HTML certification - Great learning</w:t>
      </w:r>
    </w:p>
    <w:p w14:paraId="1D602585">
      <w:pPr>
        <w:pStyle w:val="144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CSS certification - Great learning</w:t>
      </w:r>
    </w:p>
    <w:p w14:paraId="1AA10D0B">
      <w:pPr>
        <w:pStyle w:val="144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356235</wp:posOffset>
                </wp:positionV>
                <wp:extent cx="5615940" cy="0"/>
                <wp:effectExtent l="38100" t="38100" r="60960" b="95250"/>
                <wp:wrapNone/>
                <wp:docPr id="10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5.05pt;margin-top:28.05pt;height:0pt;width:442.2pt;z-index:251659264;mso-width-relative:page;mso-height-relative:page;" filled="f" stroked="t" coordsize="21600,21600" o:gfxdata="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QNybdQAAAAJAQAADwAAAAAAAAABACAAAAAiAAAAZHJzL2Rvd25yZXYueG1sUEsBAhQAFAAA&#10;AAgAh07iQMbxraUsAgAAlQQAAA4AAAAAAAAAAQAgAAAAIwEAAGRycy9lMm9Eb2MueG1sUEsFBgAA&#10;AAAGAAYAWQEAAMEFAAAAAA==&#10;">
                <v:fill on="f" focussize="0,0"/>
                <v:stroke weight="2pt" color="#000000" joinstyle="round"/>
                <v:imagedata o:title=""/>
                <o:lock v:ext="edit" aspectratio="f"/>
                <v:shadow on="t" color="#000000" opacity="24903f" offset="0pt,1pt" origin="0f,32768f" matrix="65536f,0f,0f,65536f"/>
              </v:line>
            </w:pict>
          </mc:Fallback>
        </mc:AlternateContent>
      </w:r>
      <w:r>
        <w:rPr>
          <w:sz w:val="20"/>
          <w:szCs w:val="20"/>
        </w:rPr>
        <w:t>REACT JS Certification - Lomaa IT Solutions</w:t>
      </w:r>
    </w:p>
    <w:p w14:paraId="67F790DD">
      <w:pPr>
        <w:pStyle w:val="2"/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Declaration</w:t>
      </w:r>
    </w:p>
    <w:p w14:paraId="47EF3E02">
      <w:pPr>
        <w:pStyle w:val="144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 hereby declare that all the information provided above is true and correct to the best of my knowledge and belief. I take full responsibility for the authenticity of the details mentioned in this resume.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9" w:usb3="00000000" w:csb0="0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00000005"/>
    <w:multiLevelType w:val="singleLevel"/>
    <w:tmpl w:val="00000005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00000006"/>
    <w:multiLevelType w:val="singleLevel"/>
    <w:tmpl w:val="00000006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00000007"/>
    <w:multiLevelType w:val="singleLevel"/>
    <w:tmpl w:val="00000007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8"/>
    <w:multiLevelType w:val="singleLevel"/>
    <w:tmpl w:val="00000008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E"/>
    <w:multiLevelType w:val="multilevel"/>
    <w:tmpl w:val="000000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F"/>
    <w:multiLevelType w:val="multilevel"/>
    <w:tmpl w:val="000000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00000012"/>
    <w:multiLevelType w:val="multilevel"/>
    <w:tmpl w:val="00000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0000013"/>
    <w:multiLevelType w:val="multilevel"/>
    <w:tmpl w:val="000000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B1881"/>
    <w:rsid w:val="7DE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ＭＳ 明朝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99" w:semiHidden="0" w:name="macro"/>
    <w:lsdException w:unhideWhenUsed="0" w:uiPriority="0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ＭＳ 明朝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="Calibri" w:hAnsi="Calibri" w:eastAsia="MS Gothic" w:cs="SimSu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40"/>
    <w:qFormat/>
    <w:uiPriority w:val="9"/>
    <w:pPr>
      <w:keepNext/>
      <w:keepLines/>
      <w:spacing w:before="200" w:after="0"/>
      <w:outlineLvl w:val="1"/>
    </w:pPr>
    <w:rPr>
      <w:rFonts w:ascii="Calibri" w:hAnsi="Calibri" w:eastAsia="MS Gothic" w:cs="SimSu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41"/>
    <w:qFormat/>
    <w:uiPriority w:val="9"/>
    <w:pPr>
      <w:keepNext/>
      <w:keepLines/>
      <w:spacing w:before="200" w:after="0"/>
      <w:outlineLvl w:val="2"/>
    </w:pPr>
    <w:rPr>
      <w:rFonts w:ascii="Calibri" w:hAnsi="Calibri" w:eastAsia="MS Gothic" w:cs="SimSun"/>
      <w:b/>
      <w:bCs/>
      <w:color w:val="4F81BD"/>
    </w:rPr>
  </w:style>
  <w:style w:type="paragraph" w:styleId="5">
    <w:name w:val="heading 4"/>
    <w:basedOn w:val="1"/>
    <w:next w:val="1"/>
    <w:link w:val="151"/>
    <w:qFormat/>
    <w:uiPriority w:val="9"/>
    <w:pPr>
      <w:keepNext/>
      <w:keepLines/>
      <w:spacing w:before="200" w:after="0"/>
      <w:outlineLvl w:val="3"/>
    </w:pPr>
    <w:rPr>
      <w:rFonts w:ascii="Calibri" w:hAnsi="Calibri" w:eastAsia="MS Gothic" w:cs="SimSun"/>
      <w:b/>
      <w:bCs/>
      <w:i/>
      <w:iCs/>
      <w:color w:val="4F81BD"/>
    </w:rPr>
  </w:style>
  <w:style w:type="paragraph" w:styleId="6">
    <w:name w:val="heading 5"/>
    <w:basedOn w:val="1"/>
    <w:next w:val="1"/>
    <w:link w:val="152"/>
    <w:qFormat/>
    <w:uiPriority w:val="9"/>
    <w:pPr>
      <w:keepNext/>
      <w:keepLines/>
      <w:spacing w:before="200" w:after="0"/>
      <w:outlineLvl w:val="4"/>
    </w:pPr>
    <w:rPr>
      <w:rFonts w:ascii="Calibri" w:hAnsi="Calibri" w:eastAsia="MS Gothic" w:cs="SimSun"/>
      <w:color w:val="243F60"/>
    </w:rPr>
  </w:style>
  <w:style w:type="paragraph" w:styleId="7">
    <w:name w:val="heading 6"/>
    <w:basedOn w:val="1"/>
    <w:next w:val="1"/>
    <w:link w:val="153"/>
    <w:qFormat/>
    <w:uiPriority w:val="9"/>
    <w:pPr>
      <w:keepNext/>
      <w:keepLines/>
      <w:spacing w:before="200" w:after="0"/>
      <w:outlineLvl w:val="5"/>
    </w:pPr>
    <w:rPr>
      <w:rFonts w:ascii="Calibri" w:hAnsi="Calibri" w:eastAsia="MS Gothic" w:cs="SimSun"/>
      <w:i/>
      <w:iCs/>
      <w:color w:val="243F60"/>
    </w:rPr>
  </w:style>
  <w:style w:type="paragraph" w:styleId="8">
    <w:name w:val="heading 7"/>
    <w:basedOn w:val="1"/>
    <w:next w:val="1"/>
    <w:link w:val="154"/>
    <w:qFormat/>
    <w:uiPriority w:val="9"/>
    <w:pPr>
      <w:keepNext/>
      <w:keepLines/>
      <w:spacing w:before="200" w:after="0"/>
      <w:outlineLvl w:val="6"/>
    </w:pPr>
    <w:rPr>
      <w:rFonts w:ascii="Calibri" w:hAnsi="Calibri" w:eastAsia="MS Gothic" w:cs="SimSun"/>
      <w:i/>
      <w:iCs/>
      <w:color w:val="404040"/>
    </w:rPr>
  </w:style>
  <w:style w:type="paragraph" w:styleId="9">
    <w:name w:val="heading 8"/>
    <w:basedOn w:val="1"/>
    <w:next w:val="1"/>
    <w:link w:val="155"/>
    <w:qFormat/>
    <w:uiPriority w:val="9"/>
    <w:pPr>
      <w:keepNext/>
      <w:keepLines/>
      <w:spacing w:before="200" w:after="0"/>
      <w:outlineLvl w:val="7"/>
    </w:pPr>
    <w:rPr>
      <w:rFonts w:ascii="Calibri" w:hAnsi="Calibri" w:eastAsia="MS Gothic" w:cs="SimSun"/>
      <w:color w:val="4F81BD"/>
      <w:sz w:val="20"/>
      <w:szCs w:val="20"/>
    </w:rPr>
  </w:style>
  <w:style w:type="paragraph" w:styleId="10">
    <w:name w:val="heading 9"/>
    <w:basedOn w:val="1"/>
    <w:next w:val="1"/>
    <w:link w:val="156"/>
    <w:qFormat/>
    <w:uiPriority w:val="9"/>
    <w:pPr>
      <w:keepNext/>
      <w:keepLines/>
      <w:spacing w:before="200" w:after="0"/>
      <w:outlineLvl w:val="8"/>
    </w:pPr>
    <w:rPr>
      <w:rFonts w:ascii="Calibri" w:hAnsi="Calibri" w:eastAsia="MS Gothic" w:cs="SimSun"/>
      <w:i/>
      <w:iCs/>
      <w:color w:val="404040"/>
      <w:sz w:val="20"/>
      <w:szCs w:val="20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qFormat/>
    <w:uiPriority w:val="99"/>
    <w:pPr>
      <w:spacing w:after="120"/>
    </w:pPr>
  </w:style>
  <w:style w:type="paragraph" w:styleId="14">
    <w:name w:val="Body Text 2"/>
    <w:basedOn w:val="1"/>
    <w:link w:val="146"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iPriority w:val="99"/>
    <w:rPr>
      <w:color w:val="0000FF"/>
      <w:u w:val="single"/>
    </w:rPr>
  </w:style>
  <w:style w:type="paragraph" w:styleId="21">
    <w:name w:val="List"/>
    <w:basedOn w:val="1"/>
    <w:qFormat/>
    <w:uiPriority w:val="99"/>
    <w:pPr>
      <w:ind w:left="360" w:hanging="360"/>
      <w:contextualSpacing/>
    </w:pPr>
  </w:style>
  <w:style w:type="paragraph" w:styleId="22">
    <w:name w:val="List 2"/>
    <w:basedOn w:val="1"/>
    <w:qFormat/>
    <w:uiPriority w:val="99"/>
    <w:pPr>
      <w:ind w:left="720" w:hanging="360"/>
      <w:contextualSpacing/>
    </w:pPr>
  </w:style>
  <w:style w:type="paragraph" w:styleId="23">
    <w:name w:val="List 3"/>
    <w:basedOn w:val="1"/>
    <w:qFormat/>
    <w:uiPriority w:val="99"/>
    <w:pPr>
      <w:ind w:left="1080" w:hanging="360"/>
      <w:contextualSpacing/>
    </w:pPr>
  </w:style>
  <w:style w:type="paragraph" w:styleId="24">
    <w:name w:val="List Bullet"/>
    <w:basedOn w:val="1"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ＭＳ 明朝" w:cs="SimSun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pPr>
      <w:numPr>
        <w:ilvl w:val="1"/>
        <w:numId w:val="0"/>
      </w:numPr>
    </w:pPr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libri" w:hAnsi="Calibri" w:eastAsia="MS Gothic" w:cs="SimSun"/>
      <w:color w:val="17365D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/>
    </w:rPr>
    <w:tblPr/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/>
    </w:rPr>
    <w:tblPr/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/>
    </w:rPr>
    <w:tblPr/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/>
    </w:rPr>
    <w:tblPr/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/>
    </w:rPr>
    <w:tblPr/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/>
    </w:rPr>
    <w:tblPr/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/>
    </w:rPr>
    <w:tblPr/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/>
    </w:rPr>
    <w:tblPr/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/>
    </w:rPr>
    <w:tblPr/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/>
    </w:rPr>
    <w:tblPr/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/>
    </w:rPr>
    <w:tblPr/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36">
    <w:name w:val="Header Char_55563580-8e6e-43b4-8863-82dabda4e011"/>
    <w:basedOn w:val="11"/>
    <w:link w:val="19"/>
    <w:qFormat/>
    <w:uiPriority w:val="99"/>
  </w:style>
  <w:style w:type="character" w:customStyle="1" w:styleId="137">
    <w:name w:val="Footer Char_139416f7-5452-4f28-adb2-4efdc7b2d791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="Cambria" w:hAnsi="Cambria" w:eastAsia="ＭＳ 明朝" w:cs="SimSun"/>
      <w:sz w:val="22"/>
      <w:szCs w:val="22"/>
      <w:lang w:val="en-US" w:eastAsia="en-US" w:bidi="ar-SA"/>
    </w:rPr>
  </w:style>
  <w:style w:type="character" w:customStyle="1" w:styleId="139">
    <w:name w:val="Heading 1 Char_c099739b-901c-4514-8618-8ee6d9811785"/>
    <w:basedOn w:val="11"/>
    <w:link w:val="2"/>
    <w:qFormat/>
    <w:uiPriority w:val="9"/>
    <w:rPr>
      <w:rFonts w:ascii="Calibri" w:hAnsi="Calibri" w:eastAsia="MS Gothic" w:cs="SimSun"/>
      <w:b/>
      <w:bCs/>
      <w:color w:val="365F91"/>
      <w:sz w:val="28"/>
      <w:szCs w:val="28"/>
    </w:rPr>
  </w:style>
  <w:style w:type="character" w:customStyle="1" w:styleId="140">
    <w:name w:val="Heading 2 Char_61c615ba-c299-400e-879b-78ebf1a6c19f"/>
    <w:basedOn w:val="11"/>
    <w:link w:val="3"/>
    <w:qFormat/>
    <w:uiPriority w:val="9"/>
    <w:rPr>
      <w:rFonts w:ascii="Calibri" w:hAnsi="Calibri" w:eastAsia="MS Gothic" w:cs="SimSun"/>
      <w:b/>
      <w:bCs/>
      <w:color w:val="4F81BD"/>
      <w:sz w:val="26"/>
      <w:szCs w:val="26"/>
    </w:rPr>
  </w:style>
  <w:style w:type="character" w:customStyle="1" w:styleId="141">
    <w:name w:val="Heading 3 Char_05d55377-61ae-491b-880f-5d6cda4331af"/>
    <w:basedOn w:val="11"/>
    <w:link w:val="4"/>
    <w:qFormat/>
    <w:uiPriority w:val="9"/>
    <w:rPr>
      <w:rFonts w:ascii="Calibri" w:hAnsi="Calibri" w:eastAsia="MS Gothic" w:cs="SimSun"/>
      <w:b/>
      <w:bCs/>
      <w:color w:val="4F81BD"/>
    </w:rPr>
  </w:style>
  <w:style w:type="character" w:customStyle="1" w:styleId="142">
    <w:name w:val="Title Char_8be9d6b8-2edc-46c3-9e8e-86095326a131"/>
    <w:basedOn w:val="11"/>
    <w:link w:val="37"/>
    <w:qFormat/>
    <w:uiPriority w:val="10"/>
    <w:rPr>
      <w:rFonts w:ascii="Calibri" w:hAnsi="Calibri" w:eastAsia="MS Gothic" w:cs="SimSun"/>
      <w:color w:val="17365D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/>
    </w:rPr>
  </w:style>
  <w:style w:type="character" w:customStyle="1" w:styleId="150">
    <w:name w:val="Quote Char_ad0dd442-af34-4f10-aa68-b998425ba401"/>
    <w:basedOn w:val="11"/>
    <w:link w:val="149"/>
    <w:uiPriority w:val="29"/>
    <w:rPr>
      <w:i/>
      <w:iCs/>
      <w:color w:val="000000"/>
    </w:rPr>
  </w:style>
  <w:style w:type="character" w:customStyle="1" w:styleId="151">
    <w:name w:val="Heading 4 Char_ddd1f5f5-5c4a-447e-a9bb-d2c7a31c0358"/>
    <w:basedOn w:val="11"/>
    <w:link w:val="5"/>
    <w:qFormat/>
    <w:uiPriority w:val="9"/>
    <w:rPr>
      <w:rFonts w:ascii="Calibri" w:hAnsi="Calibri" w:eastAsia="MS Gothic" w:cs="SimSun"/>
      <w:b/>
      <w:bCs/>
      <w:i/>
      <w:iCs/>
      <w:color w:val="4F81BD"/>
    </w:rPr>
  </w:style>
  <w:style w:type="character" w:customStyle="1" w:styleId="152">
    <w:name w:val="Heading 5 Char_0d7620dc-31c3-408a-9942-533a16d44918"/>
    <w:basedOn w:val="11"/>
    <w:link w:val="6"/>
    <w:qFormat/>
    <w:uiPriority w:val="9"/>
    <w:rPr>
      <w:rFonts w:ascii="Calibri" w:hAnsi="Calibri" w:eastAsia="MS Gothic" w:cs="SimSun"/>
      <w:color w:val="243F60"/>
    </w:rPr>
  </w:style>
  <w:style w:type="character" w:customStyle="1" w:styleId="153">
    <w:name w:val="Heading 6 Char_e25155a7-1fe4-4c04-9661-36ff88396ad1"/>
    <w:basedOn w:val="11"/>
    <w:link w:val="7"/>
    <w:qFormat/>
    <w:uiPriority w:val="9"/>
    <w:rPr>
      <w:rFonts w:ascii="Calibri" w:hAnsi="Calibri" w:eastAsia="MS Gothic" w:cs="SimSun"/>
      <w:i/>
      <w:iCs/>
      <w:color w:val="243F60"/>
    </w:rPr>
  </w:style>
  <w:style w:type="character" w:customStyle="1" w:styleId="154">
    <w:name w:val="Heading 7 Char_eda51a16-741a-4b28-929a-f95f1cd030ce"/>
    <w:basedOn w:val="11"/>
    <w:link w:val="8"/>
    <w:qFormat/>
    <w:uiPriority w:val="9"/>
    <w:rPr>
      <w:rFonts w:ascii="Calibri" w:hAnsi="Calibri" w:eastAsia="MS Gothic" w:cs="SimSun"/>
      <w:i/>
      <w:iCs/>
      <w:color w:val="404040"/>
    </w:rPr>
  </w:style>
  <w:style w:type="character" w:customStyle="1" w:styleId="155">
    <w:name w:val="Heading 8 Char_471d8213-29f2-4070-b083-88701cd30a55"/>
    <w:basedOn w:val="11"/>
    <w:link w:val="9"/>
    <w:qFormat/>
    <w:uiPriority w:val="9"/>
    <w:rPr>
      <w:rFonts w:ascii="Calibri" w:hAnsi="Calibri" w:eastAsia="MS Gothic" w:cs="SimSun"/>
      <w:color w:val="4F81BD"/>
      <w:sz w:val="20"/>
      <w:szCs w:val="20"/>
    </w:rPr>
  </w:style>
  <w:style w:type="character" w:customStyle="1" w:styleId="156">
    <w:name w:val="Heading 9 Char_61960628-0e28-4141-9bc9-d15c6ea50152"/>
    <w:basedOn w:val="11"/>
    <w:link w:val="10"/>
    <w:qFormat/>
    <w:uiPriority w:val="9"/>
    <w:rPr>
      <w:rFonts w:ascii="Calibri" w:hAnsi="Calibri" w:eastAsia="MS Gothic" w:cs="SimSun"/>
      <w:i/>
      <w:iCs/>
      <w:color w:val="404040"/>
      <w:sz w:val="20"/>
      <w:szCs w:val="20"/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58">
    <w:name w:val="Intense Quote Char_6fda77b4-a022-4f61-95a3-96f6863783e7"/>
    <w:basedOn w:val="11"/>
    <w:link w:val="157"/>
    <w:uiPriority w:val="30"/>
    <w:rPr>
      <w:b/>
      <w:bCs/>
      <w:i/>
      <w:iCs/>
      <w:color w:val="4F81BD"/>
    </w:rPr>
  </w:style>
  <w:style w:type="character" w:customStyle="1" w:styleId="159">
    <w:name w:val="Subtle Emphasis"/>
    <w:basedOn w:val="11"/>
    <w:qFormat/>
    <w:uiPriority w:val="19"/>
    <w:rPr>
      <w:i/>
      <w:iCs/>
      <w:color w:val="808080"/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/>
    </w:rPr>
  </w:style>
  <w:style w:type="character" w:customStyle="1" w:styleId="161">
    <w:name w:val="Subtle Reference"/>
    <w:basedOn w:val="11"/>
    <w:qFormat/>
    <w:uiPriority w:val="31"/>
    <w:rPr>
      <w:smallCaps/>
      <w:color w:val="C0504D"/>
      <w:u w:val="single"/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qFormat/>
    <w:uiPriority w:val="39"/>
    <w:pPr>
      <w:outlineLvl w:val="9"/>
    </w:pPr>
  </w:style>
  <w:style w:type="character" w:customStyle="1" w:styleId="165">
    <w:name w:val="Unresolved Mention"/>
    <w:basedOn w:val="11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296</Words>
  <Characters>2043</Characters>
  <Paragraphs>42</Paragraphs>
  <TotalTime>2</TotalTime>
  <ScaleCrop>false</ScaleCrop>
  <LinksUpToDate>false</LinksUpToDate>
  <CharactersWithSpaces>2316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2025-04-28T05:35:00Z</dcterms:created>
  <dc:creator>python-docx</dc:creator>
  <dc:description>generated by python-docx</dc:description>
  <cp:lastModifiedBy>Pilla Mahesh</cp:lastModifiedBy>
  <dcterms:modified xsi:type="dcterms:W3CDTF">2025-05-21T11:22:30Z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16D06A6E32124145A5D5A6B9CCAC9F15_13</vt:lpwstr>
  </property>
  <property fmtid="{D5CDD505-2E9C-101B-9397-08002B2CF9AE}" pid="3" name="KSOProductBuildVer">
    <vt:lpwstr>1033-12.2.0.21179</vt:lpwstr>
  </property>
</Properties>
</file>